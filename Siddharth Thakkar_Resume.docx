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D9B21" w14:textId="77777777" w:rsidR="00D854A3" w:rsidRDefault="00D854A3" w:rsidP="00D854A3">
      <w:pPr>
        <w:spacing w:after="0" w:line="0" w:lineRule="atLeast"/>
        <w:ind w:right="-720" w:hanging="806"/>
        <w:contextualSpacing/>
        <w:jc w:val="center"/>
        <w:rPr>
          <w:rFonts w:ascii="Bookman Old Style" w:hAnsi="Bookman Old Style"/>
          <w:b/>
          <w:sz w:val="32"/>
          <w:szCs w:val="32"/>
        </w:rPr>
      </w:pPr>
      <w:r w:rsidRPr="00D854A3">
        <w:rPr>
          <w:rFonts w:ascii="Bookman Old Style" w:hAnsi="Bookman Old Style"/>
          <w:b/>
          <w:sz w:val="32"/>
          <w:szCs w:val="32"/>
        </w:rPr>
        <w:t>SIDDHARTH THAKKAR</w:t>
      </w:r>
    </w:p>
    <w:p w14:paraId="3FE50AB8" w14:textId="186D55A6" w:rsidR="00D854A3" w:rsidRPr="00D854A3" w:rsidRDefault="00BF5521" w:rsidP="00D854A3">
      <w:pPr>
        <w:spacing w:after="0" w:line="0" w:lineRule="atLeast"/>
        <w:ind w:right="-720" w:hanging="806"/>
        <w:contextualSpacing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Software Developer</w:t>
      </w:r>
    </w:p>
    <w:p w14:paraId="50D9047E" w14:textId="77777777" w:rsidR="00561F14" w:rsidRPr="00C75348" w:rsidRDefault="00A91707" w:rsidP="00D854A3">
      <w:pPr>
        <w:spacing w:after="0" w:line="0" w:lineRule="atLeast"/>
        <w:ind w:right="-720" w:hanging="806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Bachelor of Engineering (Computer Science)</w:t>
      </w:r>
    </w:p>
    <w:p w14:paraId="5A410625" w14:textId="248154D0" w:rsidR="001E5228" w:rsidRPr="00BF5521" w:rsidRDefault="00A840D7" w:rsidP="00BF5521">
      <w:pPr>
        <w:spacing w:after="0" w:line="0" w:lineRule="atLeast"/>
        <w:ind w:left="1440" w:right="-72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Dallas, Texas</w:t>
      </w:r>
      <w:r w:rsidR="00561F14" w:rsidRPr="00D854A3">
        <w:rPr>
          <w:sz w:val="24"/>
          <w:szCs w:val="24"/>
        </w:rPr>
        <w:t xml:space="preserve"> </w:t>
      </w:r>
      <w:r w:rsidR="00561F14" w:rsidRPr="00C75348">
        <w:sym w:font="Wingdings" w:char="F09F"/>
      </w:r>
      <w:r w:rsidR="0019318E">
        <w:rPr>
          <w:sz w:val="24"/>
          <w:szCs w:val="24"/>
        </w:rPr>
        <w:t xml:space="preserve">  (469</w:t>
      </w:r>
      <w:r w:rsidR="00D854A3" w:rsidRPr="00D854A3">
        <w:rPr>
          <w:sz w:val="24"/>
          <w:szCs w:val="24"/>
        </w:rPr>
        <w:t xml:space="preserve">) </w:t>
      </w:r>
      <w:r w:rsidR="0019318E">
        <w:rPr>
          <w:sz w:val="24"/>
          <w:szCs w:val="24"/>
        </w:rPr>
        <w:t>465</w:t>
      </w:r>
      <w:r w:rsidR="00D854A3" w:rsidRPr="00D854A3">
        <w:rPr>
          <w:sz w:val="24"/>
          <w:szCs w:val="24"/>
        </w:rPr>
        <w:t xml:space="preserve"> </w:t>
      </w:r>
      <w:r w:rsidR="0019318E">
        <w:rPr>
          <w:sz w:val="24"/>
          <w:szCs w:val="24"/>
        </w:rPr>
        <w:t>8382</w:t>
      </w:r>
      <w:bookmarkStart w:id="0" w:name="_GoBack"/>
      <w:bookmarkEnd w:id="0"/>
      <w:r w:rsidR="00A91707" w:rsidRPr="00D854A3">
        <w:rPr>
          <w:sz w:val="24"/>
          <w:szCs w:val="24"/>
        </w:rPr>
        <w:t xml:space="preserve"> </w:t>
      </w:r>
      <w:r w:rsidR="00561F14" w:rsidRPr="00D854A3">
        <w:rPr>
          <w:sz w:val="24"/>
          <w:szCs w:val="24"/>
        </w:rPr>
        <w:t xml:space="preserve"> </w:t>
      </w:r>
      <w:r w:rsidR="00561F14" w:rsidRPr="00C75348">
        <w:sym w:font="Wingdings" w:char="F09F"/>
      </w:r>
      <w:r w:rsidR="006A2EF6" w:rsidRPr="00D854A3">
        <w:rPr>
          <w:sz w:val="24"/>
          <w:szCs w:val="24"/>
        </w:rPr>
        <w:t xml:space="preserve"> </w:t>
      </w:r>
      <w:r w:rsidR="00A91707" w:rsidRPr="00D854A3">
        <w:rPr>
          <w:sz w:val="24"/>
          <w:szCs w:val="24"/>
        </w:rPr>
        <w:t>sid.thakkar97@gmail.com</w:t>
      </w:r>
    </w:p>
    <w:p w14:paraId="065F4A64" w14:textId="2239F4CF" w:rsidR="00482BB6" w:rsidRDefault="009227A2" w:rsidP="00A0222E">
      <w:pPr>
        <w:pStyle w:val="Description"/>
        <w:pBdr>
          <w:bottom w:val="single" w:sz="6" w:space="1" w:color="auto"/>
        </w:pBdr>
        <w:spacing w:line="0" w:lineRule="atLeast"/>
        <w:contextualSpacing/>
        <w:jc w:val="lef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Objective</w:t>
      </w:r>
    </w:p>
    <w:p w14:paraId="10B585BE" w14:textId="565CD02F" w:rsidR="00241E30" w:rsidRDefault="00A840D7" w:rsidP="00990869">
      <w:pPr>
        <w:pStyle w:val="Description"/>
        <w:spacing w:line="0" w:lineRule="atLeast"/>
        <w:contextualSpacing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Establish a career in information technology</w:t>
      </w:r>
      <w:r w:rsidR="00A91707">
        <w:rPr>
          <w:rFonts w:asciiTheme="minorHAnsi" w:hAnsiTheme="minorHAnsi" w:cs="Times New Roman"/>
          <w:sz w:val="24"/>
          <w:szCs w:val="24"/>
        </w:rPr>
        <w:t xml:space="preserve"> by appl</w:t>
      </w:r>
      <w:r>
        <w:rPr>
          <w:rFonts w:asciiTheme="minorHAnsi" w:hAnsiTheme="minorHAnsi" w:cs="Times New Roman"/>
          <w:sz w:val="24"/>
          <w:szCs w:val="24"/>
        </w:rPr>
        <w:t>ying my pre-existing skill set</w:t>
      </w:r>
      <w:r w:rsidR="00A91707">
        <w:rPr>
          <w:rFonts w:asciiTheme="minorHAnsi" w:hAnsiTheme="minorHAnsi" w:cs="Times New Roman"/>
          <w:sz w:val="24"/>
          <w:szCs w:val="24"/>
        </w:rPr>
        <w:t xml:space="preserve"> to bolster the growth of the organization that I work in while simultaneously learning new</w:t>
      </w:r>
      <w:r>
        <w:rPr>
          <w:rFonts w:asciiTheme="minorHAnsi" w:hAnsiTheme="minorHAnsi" w:cs="Times New Roman"/>
          <w:sz w:val="24"/>
          <w:szCs w:val="24"/>
        </w:rPr>
        <w:t xml:space="preserve"> and innovative</w:t>
      </w:r>
      <w:r w:rsidR="00A91707">
        <w:rPr>
          <w:rFonts w:asciiTheme="minorHAnsi" w:hAnsiTheme="minorHAnsi" w:cs="Times New Roman"/>
          <w:sz w:val="24"/>
          <w:szCs w:val="24"/>
        </w:rPr>
        <w:t xml:space="preserve"> technologies</w:t>
      </w:r>
      <w:r>
        <w:rPr>
          <w:rFonts w:asciiTheme="minorHAnsi" w:hAnsiTheme="minorHAnsi" w:cs="Times New Roman"/>
          <w:sz w:val="24"/>
          <w:szCs w:val="24"/>
        </w:rPr>
        <w:t>.</w:t>
      </w:r>
    </w:p>
    <w:p w14:paraId="41AB8ED7" w14:textId="77777777" w:rsidR="00990869" w:rsidRDefault="00990869" w:rsidP="00990869">
      <w:pPr>
        <w:pStyle w:val="Description"/>
        <w:spacing w:line="0" w:lineRule="atLeast"/>
        <w:contextualSpacing/>
        <w:rPr>
          <w:rFonts w:asciiTheme="minorHAnsi" w:hAnsiTheme="minorHAnsi" w:cs="Times New Roman"/>
          <w:sz w:val="24"/>
          <w:szCs w:val="24"/>
        </w:rPr>
      </w:pPr>
    </w:p>
    <w:p w14:paraId="75728537" w14:textId="441CB900" w:rsidR="00482BB6" w:rsidRPr="00482BB6" w:rsidRDefault="009227A2" w:rsidP="00482BB6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b/>
          <w:spacing w:val="1"/>
        </w:rPr>
        <w:t>Technical Skills</w:t>
      </w:r>
    </w:p>
    <w:p w14:paraId="0C3E04A7" w14:textId="6FD67265" w:rsidR="00A840D7" w:rsidRPr="00435D0F" w:rsidRDefault="00A0222E" w:rsidP="00435D0F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Programming </w:t>
      </w:r>
      <w:r w:rsidR="00E70992">
        <w:rPr>
          <w:rFonts w:asciiTheme="minorHAnsi" w:hAnsiTheme="minorHAnsi"/>
        </w:rPr>
        <w:t>skills</w:t>
      </w:r>
      <w:r w:rsidR="00782AE0">
        <w:rPr>
          <w:rFonts w:asciiTheme="minorHAnsi" w:hAnsiTheme="minorHAnsi"/>
        </w:rPr>
        <w:t>:</w:t>
      </w:r>
      <w:r w:rsidR="007359A8" w:rsidRPr="004178DD">
        <w:rPr>
          <w:rFonts w:asciiTheme="minorHAnsi" w:hAnsiTheme="minorHAnsi"/>
        </w:rPr>
        <w:t xml:space="preserve"> </w:t>
      </w:r>
      <w:r w:rsidR="007359A8" w:rsidRPr="00011BC4">
        <w:rPr>
          <w:rFonts w:asciiTheme="minorHAnsi" w:hAnsiTheme="minorHAnsi"/>
          <w:bCs/>
        </w:rPr>
        <w:t>C,</w:t>
      </w:r>
      <w:r w:rsidR="0046221E" w:rsidRPr="00011BC4">
        <w:rPr>
          <w:rFonts w:asciiTheme="minorHAnsi" w:hAnsiTheme="minorHAnsi"/>
          <w:bCs/>
        </w:rPr>
        <w:t xml:space="preserve"> </w:t>
      </w:r>
      <w:r w:rsidR="00CA5BAD" w:rsidRPr="00011BC4">
        <w:rPr>
          <w:rFonts w:asciiTheme="minorHAnsi" w:hAnsiTheme="minorHAnsi"/>
          <w:bCs/>
        </w:rPr>
        <w:t>JAVA, C++</w:t>
      </w:r>
      <w:r w:rsidR="00782AE0" w:rsidRPr="00011BC4">
        <w:rPr>
          <w:rFonts w:asciiTheme="minorHAnsi" w:hAnsiTheme="minorHAnsi"/>
        </w:rPr>
        <w:t>, SQL</w:t>
      </w:r>
      <w:r w:rsidR="00A91707">
        <w:rPr>
          <w:rFonts w:asciiTheme="minorHAnsi" w:hAnsiTheme="minorHAnsi"/>
        </w:rPr>
        <w:t>, Python, HTML &amp; CSS</w:t>
      </w:r>
      <w:r w:rsidR="00435D0F">
        <w:rPr>
          <w:rFonts w:asciiTheme="minorHAnsi" w:hAnsiTheme="minorHAnsi"/>
        </w:rPr>
        <w:t xml:space="preserve">, </w:t>
      </w:r>
      <w:r w:rsidR="00782AE0" w:rsidRPr="00435D0F">
        <w:rPr>
          <w:rFonts w:asciiTheme="minorHAnsi" w:hAnsiTheme="minorHAnsi"/>
        </w:rPr>
        <w:t>OOPS,</w:t>
      </w:r>
      <w:r w:rsidR="00A840D7" w:rsidRPr="00435D0F">
        <w:rPr>
          <w:rFonts w:asciiTheme="minorHAnsi" w:hAnsiTheme="minorHAnsi"/>
        </w:rPr>
        <w:t xml:space="preserve"> SDLC, JDBC</w:t>
      </w:r>
      <w:r w:rsidR="00782AE0" w:rsidRPr="00435D0F">
        <w:rPr>
          <w:rFonts w:asciiTheme="minorHAnsi" w:hAnsiTheme="minorHAnsi"/>
        </w:rPr>
        <w:t>, DBMS</w:t>
      </w:r>
      <w:r w:rsidR="00435D0F">
        <w:rPr>
          <w:rFonts w:asciiTheme="minorHAnsi" w:hAnsiTheme="minorHAnsi"/>
        </w:rPr>
        <w:t xml:space="preserve"> and </w:t>
      </w:r>
      <w:r w:rsidR="00A91707" w:rsidRPr="00435D0F">
        <w:rPr>
          <w:rFonts w:asciiTheme="minorHAnsi" w:hAnsiTheme="minorHAnsi"/>
        </w:rPr>
        <w:t>Web Technology</w:t>
      </w:r>
      <w:r w:rsidR="00782AE0" w:rsidRPr="00435D0F">
        <w:rPr>
          <w:rFonts w:asciiTheme="minorHAnsi" w:hAnsiTheme="minorHAnsi"/>
        </w:rPr>
        <w:t>.</w:t>
      </w:r>
    </w:p>
    <w:p w14:paraId="28A2D02C" w14:textId="6B5094D4" w:rsidR="009227A2" w:rsidRDefault="009227A2" w:rsidP="006D536E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Knowledge of RDBMS and comprehensive understanding of data warehouse concepts</w:t>
      </w:r>
    </w:p>
    <w:p w14:paraId="0D6A77D7" w14:textId="0519637B" w:rsidR="009227A2" w:rsidRDefault="009227A2" w:rsidP="006D536E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Familiar with Azure, Tableau, PowerBI and other analytical tools</w:t>
      </w:r>
    </w:p>
    <w:p w14:paraId="3A0A0E25" w14:textId="4EB02D90" w:rsidR="009227A2" w:rsidRDefault="009227A2" w:rsidP="006D536E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Understanding of Cloud Technologies – Studying in AWS courses</w:t>
      </w:r>
    </w:p>
    <w:p w14:paraId="3CB048E2" w14:textId="5F1D2526" w:rsidR="009227A2" w:rsidRPr="00482BB6" w:rsidRDefault="009227A2" w:rsidP="009227A2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b/>
          <w:spacing w:val="1"/>
        </w:rPr>
        <w:t>General Skills</w:t>
      </w:r>
    </w:p>
    <w:p w14:paraId="57D0C607" w14:textId="4B8E577E" w:rsidR="009227A2" w:rsidRDefault="009227A2" w:rsidP="009227A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Excellent Communication skills</w:t>
      </w:r>
    </w:p>
    <w:p w14:paraId="2EBF526B" w14:textId="6AD3D350" w:rsidR="009227A2" w:rsidRDefault="009227A2" w:rsidP="009227A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Capability to work independently as well as in a team environment</w:t>
      </w:r>
    </w:p>
    <w:p w14:paraId="12C56370" w14:textId="6E20D8C5" w:rsidR="009227A2" w:rsidRPr="009227A2" w:rsidRDefault="009227A2" w:rsidP="009227A2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Capacity to work under stressful environment</w:t>
      </w:r>
    </w:p>
    <w:p w14:paraId="744444E2" w14:textId="77777777" w:rsidR="00A840D7" w:rsidRPr="00937D02" w:rsidRDefault="00241E30" w:rsidP="00A840D7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1"/>
        </w:rPr>
        <w:t xml:space="preserve">Education and </w:t>
      </w:r>
      <w:r w:rsidR="00A840D7">
        <w:rPr>
          <w:rFonts w:asciiTheme="minorHAnsi" w:hAnsiTheme="minorHAnsi" w:cstheme="minorHAnsi"/>
          <w:b/>
          <w:spacing w:val="1"/>
        </w:rPr>
        <w:t>Certifications Completed</w:t>
      </w:r>
    </w:p>
    <w:p w14:paraId="7A1398E5" w14:textId="002C2E1B" w:rsidR="00241E30" w:rsidRPr="00CB1961" w:rsidRDefault="00CB1961" w:rsidP="00A840D7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22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Bachelor’s degree</w:t>
      </w:r>
      <w:r w:rsidR="00241E30" w:rsidRPr="00CB1961">
        <w:rPr>
          <w:rFonts w:asciiTheme="minorHAnsi" w:hAnsiTheme="minorHAnsi" w:cstheme="minorHAnsi"/>
          <w:iCs/>
        </w:rPr>
        <w:t xml:space="preserve"> in Computer Science from NMIMS University, Mumbai (July,2015 – May,2019)</w:t>
      </w:r>
    </w:p>
    <w:p w14:paraId="5CDD80B3" w14:textId="77777777" w:rsidR="00A840D7" w:rsidRPr="00CB1961" w:rsidRDefault="00A840D7" w:rsidP="00A840D7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22"/>
        <w:rPr>
          <w:rFonts w:asciiTheme="minorHAnsi" w:hAnsiTheme="minorHAnsi" w:cstheme="minorHAnsi"/>
          <w:iCs/>
        </w:rPr>
      </w:pPr>
      <w:r w:rsidRPr="00CB1961">
        <w:rPr>
          <w:rFonts w:asciiTheme="minorHAnsi" w:hAnsiTheme="minorHAnsi" w:cstheme="minorHAnsi"/>
          <w:iCs/>
        </w:rPr>
        <w:t>Certified Java SE 8 programmer by Oracle workforce Development.</w:t>
      </w:r>
    </w:p>
    <w:p w14:paraId="389F4871" w14:textId="77777777" w:rsidR="00A840D7" w:rsidRPr="00CB1961" w:rsidRDefault="00A840D7" w:rsidP="00A840D7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22"/>
        <w:rPr>
          <w:rFonts w:asciiTheme="minorHAnsi" w:hAnsiTheme="minorHAnsi" w:cstheme="minorHAnsi"/>
          <w:iCs/>
        </w:rPr>
      </w:pPr>
      <w:r w:rsidRPr="00CB1961">
        <w:rPr>
          <w:rFonts w:asciiTheme="minorHAnsi" w:hAnsiTheme="minorHAnsi" w:cstheme="minorHAnsi"/>
          <w:iCs/>
        </w:rPr>
        <w:t xml:space="preserve">Certified C++ Programmer by IIT- </w:t>
      </w:r>
      <w:r w:rsidR="006D536E" w:rsidRPr="00CB1961">
        <w:rPr>
          <w:rFonts w:asciiTheme="minorHAnsi" w:hAnsiTheme="minorHAnsi" w:cstheme="minorHAnsi"/>
          <w:iCs/>
        </w:rPr>
        <w:t>BombayX</w:t>
      </w:r>
      <w:r w:rsidRPr="00CB1961">
        <w:rPr>
          <w:rFonts w:asciiTheme="minorHAnsi" w:hAnsiTheme="minorHAnsi" w:cstheme="minorHAnsi"/>
          <w:iCs/>
        </w:rPr>
        <w:t>.</w:t>
      </w:r>
    </w:p>
    <w:p w14:paraId="51AAE2BA" w14:textId="77777777" w:rsidR="00E74D3B" w:rsidRPr="00CB1961" w:rsidRDefault="00A840D7" w:rsidP="006D536E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22"/>
        <w:rPr>
          <w:rFonts w:asciiTheme="minorHAnsi" w:hAnsiTheme="minorHAnsi" w:cstheme="minorHAnsi"/>
          <w:iCs/>
        </w:rPr>
      </w:pPr>
      <w:r w:rsidRPr="00CB1961">
        <w:rPr>
          <w:rFonts w:asciiTheme="minorHAnsi" w:hAnsiTheme="minorHAnsi" w:cstheme="minorHAnsi"/>
          <w:iCs/>
        </w:rPr>
        <w:t>Microsoft Technology Associate (Badge): Database Fundamentals.</w:t>
      </w:r>
    </w:p>
    <w:p w14:paraId="6D03D68D" w14:textId="147A45CE" w:rsidR="00482BB6" w:rsidRPr="004178DD" w:rsidRDefault="00A91707" w:rsidP="00482BB6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b/>
          <w:spacing w:val="1"/>
        </w:rPr>
        <w:t>W</w:t>
      </w:r>
      <w:r w:rsidR="009227A2">
        <w:rPr>
          <w:rFonts w:asciiTheme="minorHAnsi" w:hAnsiTheme="minorHAnsi" w:cstheme="minorHAnsi"/>
          <w:b/>
          <w:spacing w:val="1"/>
        </w:rPr>
        <w:t>ork Experience</w:t>
      </w:r>
    </w:p>
    <w:p w14:paraId="6FA65B35" w14:textId="1AF95740" w:rsidR="001B3DD3" w:rsidRPr="00990869" w:rsidRDefault="00A91707" w:rsidP="003D1D50">
      <w:pPr>
        <w:widowControl w:val="0"/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Cs/>
          <w:spacing w:val="1"/>
        </w:rPr>
      </w:pPr>
      <w:r>
        <w:rPr>
          <w:rFonts w:asciiTheme="minorHAnsi" w:hAnsiTheme="minorHAnsi" w:cstheme="minorHAnsi"/>
          <w:b/>
          <w:spacing w:val="1"/>
        </w:rPr>
        <w:t xml:space="preserve">        </w:t>
      </w:r>
      <w:r w:rsidR="001B3DD3" w:rsidRPr="00990869">
        <w:rPr>
          <w:rFonts w:asciiTheme="minorHAnsi" w:hAnsiTheme="minorHAnsi" w:cstheme="minorHAnsi"/>
          <w:bCs/>
          <w:spacing w:val="1"/>
        </w:rPr>
        <w:t xml:space="preserve">ICICI Prudential Life </w:t>
      </w:r>
      <w:r w:rsidR="006D536E" w:rsidRPr="00990869">
        <w:rPr>
          <w:rFonts w:asciiTheme="minorHAnsi" w:hAnsiTheme="minorHAnsi" w:cstheme="minorHAnsi"/>
          <w:bCs/>
          <w:spacing w:val="1"/>
        </w:rPr>
        <w:t>Insurance</w:t>
      </w:r>
      <w:r w:rsidR="001B3DD3" w:rsidRPr="00990869">
        <w:rPr>
          <w:rFonts w:asciiTheme="minorHAnsi" w:hAnsiTheme="minorHAnsi" w:cstheme="minorHAnsi"/>
          <w:bCs/>
          <w:spacing w:val="1"/>
        </w:rPr>
        <w:t xml:space="preserve"> – Management Trainee – </w:t>
      </w:r>
      <w:r w:rsidR="00435D0F" w:rsidRPr="00990869">
        <w:rPr>
          <w:rFonts w:asciiTheme="minorHAnsi" w:hAnsiTheme="minorHAnsi" w:cstheme="minorHAnsi"/>
          <w:bCs/>
          <w:spacing w:val="1"/>
        </w:rPr>
        <w:t>May</w:t>
      </w:r>
      <w:r w:rsidR="001B3DD3" w:rsidRPr="00990869">
        <w:rPr>
          <w:rFonts w:asciiTheme="minorHAnsi" w:hAnsiTheme="minorHAnsi" w:cstheme="minorHAnsi"/>
          <w:bCs/>
          <w:spacing w:val="1"/>
        </w:rPr>
        <w:t xml:space="preserve"> 2019 to </w:t>
      </w:r>
      <w:r w:rsidR="00CB1961" w:rsidRPr="00990869">
        <w:rPr>
          <w:rFonts w:asciiTheme="minorHAnsi" w:hAnsiTheme="minorHAnsi" w:cstheme="minorHAnsi"/>
          <w:bCs/>
          <w:spacing w:val="1"/>
        </w:rPr>
        <w:t>August</w:t>
      </w:r>
      <w:r w:rsidR="001B3DD3" w:rsidRPr="00990869">
        <w:rPr>
          <w:rFonts w:asciiTheme="minorHAnsi" w:hAnsiTheme="minorHAnsi" w:cstheme="minorHAnsi"/>
          <w:bCs/>
          <w:spacing w:val="1"/>
        </w:rPr>
        <w:t xml:space="preserve"> 2019</w:t>
      </w:r>
    </w:p>
    <w:p w14:paraId="5C05F1D8" w14:textId="202D5A4A" w:rsidR="00BC04CE" w:rsidRPr="003D1D50" w:rsidRDefault="003D1D50" w:rsidP="00990869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jc w:val="both"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spacing w:val="1"/>
        </w:rPr>
        <w:t xml:space="preserve">Worked as part of the huge team. </w:t>
      </w:r>
      <w:r w:rsidR="001B3DD3" w:rsidRPr="003D1D50">
        <w:rPr>
          <w:rFonts w:asciiTheme="minorHAnsi" w:hAnsiTheme="minorHAnsi" w:cstheme="minorHAnsi"/>
          <w:spacing w:val="1"/>
        </w:rPr>
        <w:t>H</w:t>
      </w:r>
      <w:r w:rsidR="006D536E" w:rsidRPr="003D1D50">
        <w:rPr>
          <w:rFonts w:asciiTheme="minorHAnsi" w:hAnsiTheme="minorHAnsi" w:cstheme="minorHAnsi"/>
          <w:spacing w:val="1"/>
        </w:rPr>
        <w:t>andled an Automation project which converted a manual form into an automated one with validations as and when required.</w:t>
      </w:r>
    </w:p>
    <w:p w14:paraId="06ED8847" w14:textId="386DD2E8" w:rsidR="003D1D50" w:rsidRPr="003D1D50" w:rsidRDefault="003D1D50" w:rsidP="003D1D50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spacing w:val="1"/>
        </w:rPr>
        <w:t>Agile software development environment</w:t>
      </w:r>
    </w:p>
    <w:p w14:paraId="100BD99A" w14:textId="21179149" w:rsidR="003D1D50" w:rsidRPr="003D1D50" w:rsidRDefault="003D1D50" w:rsidP="003D1D50">
      <w:pPr>
        <w:pStyle w:val="ListParagraph"/>
        <w:widowControl w:val="0"/>
        <w:numPr>
          <w:ilvl w:val="0"/>
          <w:numId w:val="27"/>
        </w:numP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spacing w:val="1"/>
        </w:rPr>
        <w:t>Technologies used – SQL Server, JDBC</w:t>
      </w:r>
    </w:p>
    <w:p w14:paraId="6B1BD364" w14:textId="20ABC8C9" w:rsidR="00482BB6" w:rsidRPr="00482BB6" w:rsidRDefault="00BA323E" w:rsidP="00482BB6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/>
          <w:spacing w:val="1"/>
        </w:rPr>
      </w:pPr>
      <w:bookmarkStart w:id="1" w:name="_Hlk18916687"/>
      <w:r>
        <w:rPr>
          <w:rFonts w:asciiTheme="minorHAnsi" w:hAnsiTheme="minorHAnsi" w:cstheme="minorHAnsi"/>
          <w:b/>
          <w:spacing w:val="1"/>
        </w:rPr>
        <w:t>Academic Projects</w:t>
      </w:r>
    </w:p>
    <w:bookmarkEnd w:id="1"/>
    <w:p w14:paraId="2589A10F" w14:textId="6E768696" w:rsidR="00AC5BC4" w:rsidRPr="00990869" w:rsidRDefault="001B3DD3" w:rsidP="00990869">
      <w:pPr>
        <w:spacing w:before="29" w:after="0" w:line="0" w:lineRule="atLeast"/>
        <w:ind w:left="360"/>
        <w:rPr>
          <w:rFonts w:asciiTheme="minorHAnsi" w:hAnsiTheme="minorHAnsi" w:cstheme="minorHAnsi"/>
          <w:bCs/>
          <w:iCs/>
        </w:rPr>
      </w:pPr>
      <w:r w:rsidRPr="00990869">
        <w:rPr>
          <w:rFonts w:asciiTheme="minorHAnsi" w:hAnsiTheme="minorHAnsi" w:cstheme="minorHAnsi"/>
          <w:bCs/>
          <w:iCs/>
        </w:rPr>
        <w:t xml:space="preserve">Online Banking System – </w:t>
      </w:r>
      <w:r w:rsidR="009227A2" w:rsidRPr="00990869">
        <w:rPr>
          <w:rFonts w:asciiTheme="minorHAnsi" w:hAnsiTheme="minorHAnsi" w:cstheme="minorHAnsi"/>
          <w:bCs/>
          <w:iCs/>
        </w:rPr>
        <w:t>June 2017</w:t>
      </w:r>
      <w:r w:rsidRPr="00990869">
        <w:rPr>
          <w:rFonts w:asciiTheme="minorHAnsi" w:hAnsiTheme="minorHAnsi" w:cstheme="minorHAnsi"/>
          <w:bCs/>
          <w:iCs/>
        </w:rPr>
        <w:t xml:space="preserve"> to </w:t>
      </w:r>
      <w:r w:rsidR="009227A2" w:rsidRPr="00990869">
        <w:rPr>
          <w:rFonts w:asciiTheme="minorHAnsi" w:hAnsiTheme="minorHAnsi" w:cstheme="minorHAnsi"/>
          <w:bCs/>
          <w:iCs/>
        </w:rPr>
        <w:t xml:space="preserve">Oct </w:t>
      </w:r>
      <w:r w:rsidRPr="00990869">
        <w:rPr>
          <w:rFonts w:asciiTheme="minorHAnsi" w:hAnsiTheme="minorHAnsi" w:cstheme="minorHAnsi"/>
          <w:bCs/>
          <w:iCs/>
        </w:rPr>
        <w:t>2017</w:t>
      </w:r>
    </w:p>
    <w:p w14:paraId="2BF48E7F" w14:textId="77777777" w:rsidR="00F95770" w:rsidRPr="004178DD" w:rsidRDefault="00F95770" w:rsidP="00A0222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9" w:after="0" w:line="0" w:lineRule="atLeast"/>
        <w:jc w:val="both"/>
        <w:rPr>
          <w:rFonts w:asciiTheme="minorHAnsi" w:hAnsiTheme="minorHAnsi" w:cstheme="minorHAnsi"/>
        </w:rPr>
      </w:pPr>
      <w:r w:rsidRPr="004178DD">
        <w:rPr>
          <w:rFonts w:asciiTheme="minorHAnsi" w:hAnsiTheme="minorHAnsi" w:cs="Arial"/>
          <w:color w:val="auto"/>
          <w:shd w:val="clear" w:color="auto" w:fill="FFFFFF"/>
        </w:rPr>
        <w:t>Designed, developed and implement</w:t>
      </w:r>
      <w:r w:rsidR="00E065D5">
        <w:rPr>
          <w:rFonts w:asciiTheme="minorHAnsi" w:hAnsiTheme="minorHAnsi" w:cs="Arial"/>
          <w:color w:val="auto"/>
          <w:shd w:val="clear" w:color="auto" w:fill="FFFFFF"/>
        </w:rPr>
        <w:t xml:space="preserve">ed </w:t>
      </w:r>
      <w:r w:rsidR="001B3DD3">
        <w:rPr>
          <w:rFonts w:asciiTheme="minorHAnsi" w:hAnsiTheme="minorHAnsi" w:cs="Arial"/>
          <w:color w:val="auto"/>
          <w:shd w:val="clear" w:color="auto" w:fill="FFFFFF"/>
        </w:rPr>
        <w:t>a banking system as part of a certification course in the college.</w:t>
      </w:r>
    </w:p>
    <w:p w14:paraId="600B7401" w14:textId="77777777" w:rsidR="00D067AB" w:rsidRDefault="00F95770" w:rsidP="00A0222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9" w:after="0" w:line="0" w:lineRule="atLeast"/>
        <w:jc w:val="both"/>
        <w:rPr>
          <w:rFonts w:asciiTheme="minorHAnsi" w:hAnsiTheme="minorHAnsi" w:cstheme="minorHAnsi"/>
        </w:rPr>
      </w:pPr>
      <w:r w:rsidRPr="004178DD">
        <w:rPr>
          <w:rFonts w:asciiTheme="minorHAnsi" w:hAnsiTheme="minorHAnsi" w:cstheme="minorHAnsi"/>
        </w:rPr>
        <w:t>Im</w:t>
      </w:r>
      <w:r w:rsidR="001B3DD3">
        <w:rPr>
          <w:rFonts w:asciiTheme="minorHAnsi" w:hAnsiTheme="minorHAnsi" w:cstheme="minorHAnsi"/>
        </w:rPr>
        <w:t>plemented using JDBC an</w:t>
      </w:r>
      <w:r w:rsidR="006D536E">
        <w:rPr>
          <w:rFonts w:asciiTheme="minorHAnsi" w:hAnsiTheme="minorHAnsi" w:cstheme="minorHAnsi"/>
        </w:rPr>
        <w:t>d used</w:t>
      </w:r>
      <w:r w:rsidR="001B3DD3">
        <w:rPr>
          <w:rFonts w:asciiTheme="minorHAnsi" w:hAnsiTheme="minorHAnsi" w:cstheme="minorHAnsi"/>
        </w:rPr>
        <w:t xml:space="preserve"> technologies like JSP, </w:t>
      </w:r>
      <w:r w:rsidR="006D536E">
        <w:rPr>
          <w:rFonts w:asciiTheme="minorHAnsi" w:hAnsiTheme="minorHAnsi" w:cstheme="minorHAnsi"/>
        </w:rPr>
        <w:t>servlets</w:t>
      </w:r>
      <w:r w:rsidR="001B3DD3">
        <w:rPr>
          <w:rFonts w:asciiTheme="minorHAnsi" w:hAnsiTheme="minorHAnsi" w:cstheme="minorHAnsi"/>
        </w:rPr>
        <w:t>, SQL and Java. Lead a team of three developers to complete the project and host the same on our local servers.</w:t>
      </w:r>
      <w:r w:rsidR="006D536E">
        <w:rPr>
          <w:rFonts w:asciiTheme="minorHAnsi" w:hAnsiTheme="minorHAnsi" w:cstheme="minorHAnsi"/>
        </w:rPr>
        <w:t xml:space="preserve"> </w:t>
      </w:r>
    </w:p>
    <w:p w14:paraId="326E2A59" w14:textId="77777777" w:rsidR="001B3DD3" w:rsidRDefault="001B3DD3" w:rsidP="00A0222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9" w:after="0" w:line="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front end User Interface for the projects using HTML, PHP, Angular JS, BootStrap and </w:t>
      </w:r>
      <w:r w:rsidR="006D536E">
        <w:rPr>
          <w:rFonts w:asciiTheme="minorHAnsi" w:hAnsiTheme="minorHAnsi" w:cstheme="minorHAnsi"/>
        </w:rPr>
        <w:t>JQuery</w:t>
      </w:r>
      <w:r>
        <w:rPr>
          <w:rFonts w:asciiTheme="minorHAnsi" w:hAnsiTheme="minorHAnsi" w:cstheme="minorHAnsi"/>
        </w:rPr>
        <w:t>.</w:t>
      </w:r>
    </w:p>
    <w:p w14:paraId="186348BD" w14:textId="77777777" w:rsidR="004077B1" w:rsidRPr="00990869" w:rsidRDefault="009A5C12" w:rsidP="00990869">
      <w:pPr>
        <w:widowControl w:val="0"/>
        <w:autoSpaceDE w:val="0"/>
        <w:autoSpaceDN w:val="0"/>
        <w:adjustRightInd w:val="0"/>
        <w:spacing w:before="29" w:after="0" w:line="0" w:lineRule="atLeast"/>
        <w:ind w:left="360"/>
        <w:contextualSpacing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90869">
        <w:rPr>
          <w:bCs/>
          <w:iCs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A20E209" wp14:editId="7A8C344E">
                <wp:simplePos x="0" y="0"/>
                <wp:positionH relativeFrom="page">
                  <wp:posOffset>-572770</wp:posOffset>
                </wp:positionH>
                <wp:positionV relativeFrom="page">
                  <wp:posOffset>-525145</wp:posOffset>
                </wp:positionV>
                <wp:extent cx="8362950" cy="211455"/>
                <wp:effectExtent l="0" t="0" r="19050" b="17145"/>
                <wp:wrapNone/>
                <wp:docPr id="1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62950" cy="211455"/>
                          <a:chOff x="1290" y="9780"/>
                          <a:chExt cx="9580" cy="348"/>
                        </a:xfrm>
                      </wpg:grpSpPr>
                      <wps:wsp>
                        <wps:cNvPr id="20" name="Rectangle 45"/>
                        <wps:cNvSpPr>
                          <a:spLocks/>
                        </wps:cNvSpPr>
                        <wps:spPr bwMode="auto">
                          <a:xfrm>
                            <a:off x="1313" y="9795"/>
                            <a:ext cx="9534" cy="31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6"/>
                        <wps:cNvSpPr>
                          <a:spLocks/>
                        </wps:cNvSpPr>
                        <wps:spPr bwMode="auto">
                          <a:xfrm>
                            <a:off x="1299" y="9788"/>
                            <a:ext cx="9563" cy="0"/>
                          </a:xfrm>
                          <a:custGeom>
                            <a:avLst/>
                            <a:gdLst>
                              <a:gd name="T0" fmla="*/ 0 w 9563"/>
                              <a:gd name="T1" fmla="*/ 9563 w 95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3">
                                <a:moveTo>
                                  <a:pt x="0" y="0"/>
                                </a:moveTo>
                                <a:lnTo>
                                  <a:pt x="9563" y="0"/>
                                </a:lnTo>
                              </a:path>
                            </a:pathLst>
                          </a:custGeom>
                          <a:noFill/>
                          <a:ln w="104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7"/>
                        <wps:cNvSpPr>
                          <a:spLocks/>
                        </wps:cNvSpPr>
                        <wps:spPr bwMode="auto">
                          <a:xfrm>
                            <a:off x="1299" y="10119"/>
                            <a:ext cx="9563" cy="0"/>
                          </a:xfrm>
                          <a:custGeom>
                            <a:avLst/>
                            <a:gdLst>
                              <a:gd name="T0" fmla="*/ 0 w 9563"/>
                              <a:gd name="T1" fmla="*/ 9563 w 95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3">
                                <a:moveTo>
                                  <a:pt x="0" y="0"/>
                                </a:moveTo>
                                <a:lnTo>
                                  <a:pt x="956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8"/>
                        <wps:cNvSpPr>
                          <a:spLocks/>
                        </wps:cNvSpPr>
                        <wps:spPr bwMode="auto">
                          <a:xfrm>
                            <a:off x="1306" y="9795"/>
                            <a:ext cx="0" cy="317"/>
                          </a:xfrm>
                          <a:custGeom>
                            <a:avLst/>
                            <a:gdLst>
                              <a:gd name="T0" fmla="*/ 0 h 317"/>
                              <a:gd name="T1" fmla="*/ 316 h 3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7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9"/>
                        <wps:cNvSpPr>
                          <a:spLocks/>
                        </wps:cNvSpPr>
                        <wps:spPr bwMode="auto">
                          <a:xfrm>
                            <a:off x="10855" y="9795"/>
                            <a:ext cx="0" cy="317"/>
                          </a:xfrm>
                          <a:custGeom>
                            <a:avLst/>
                            <a:gdLst>
                              <a:gd name="T0" fmla="*/ 0 h 317"/>
                              <a:gd name="T1" fmla="*/ 316 h 3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7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3F7981" id="Group 44" o:spid="_x0000_s1026" style="position:absolute;margin-left:-45.1pt;margin-top:-41.35pt;width:658.5pt;height:16.65pt;z-index:-251658240;mso-position-horizontal-relative:page;mso-position-vertical-relative:page" coordorigin="1290,9780" coordsize="958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" o:allowincell="f">
                <v:rect id="Rectangle 45" o:spid="_x0000_s1027" style="position:absolute;left:1313;top:9795;width:9534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/174A&#10;AADbAAAADwAAAGRycy9kb3ducmV2LnhtbERPS2rDMBDdF3IHMYXsGrmmtMGNbEogkG3dHmAiTWQT&#10;a2QkxXZy+moR6PLx/rtmcYOYKMTes4LXTQGCWHvTs1Xw+3N42YKICdng4JkU3ChCU6+edlgZP/M3&#10;TW2yIodwrFBBl9JYSRl1Rw7jxo/EmTv74DBlGKw0Aecc7gZZFsW7dNhzbuhwpH1H+tJenYLTbHt5&#10;CSMf6G24tzboj5PcKrV+Xr4+QSRa0r/44T4aBWVen7/kHy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IP9e+AAAA2wAAAA8AAAAAAAAAAAAAAAAAmAIAAGRycy9kb3ducmV2&#10;LnhtbFBLBQYAAAAABAAEAPUAAACDAwAAAAA=&#10;" fillcolor="#ccc" stroked="f">
                  <v:path arrowok="t"/>
                </v:rect>
                <v:shape id="Freeform 46" o:spid="_x0000_s1028" style="position:absolute;left:1299;top:9788;width:9563;height:0;visibility:visible;mso-wrap-style:square;v-text-anchor:top" coordsize="95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WvsMA&#10;AADbAAAADwAAAGRycy9kb3ducmV2LnhtbESPW4vCMBSE3xf8D+Es+LamXnClaxQRBN+8VLavZ5uz&#10;abE5KU3U+u+NIPg4zMw3zHzZ2VpcqfWVYwXDQQKCuHC6YqPglG2+ZiB8QNZYOyYFd/KwXPQ+5phq&#10;d+MDXY/BiAhhn6KCMoQmldIXJVn0A9cQR+/ftRZDlK2RusVbhNtajpJkKi1WHBdKbGhdUnE+XqyC&#10;v3xyzvLZyeS7pPPT3/F+nH0bpfqf3eoHRKAuvMOv9lYrGA3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gWvsMAAADbAAAADwAAAAAAAAAAAAAAAACYAgAAZHJzL2Rv&#10;d25yZXYueG1sUEsFBgAAAAAEAAQA9QAAAIgDAAAAAA==&#10;" path="m,l9563,e" filled="f" strokeweight=".28894mm">
                  <v:path arrowok="t" o:connecttype="custom" o:connectlocs="0,0;9563,0" o:connectangles="0,0"/>
                </v:shape>
                <v:shape id="Freeform 47" o:spid="_x0000_s1029" style="position:absolute;left:1299;top:10119;width:9563;height:0;visibility:visible;mso-wrap-style:square;v-text-anchor:top" coordsize="95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Mq8MA&#10;AADbAAAADwAAAGRycy9kb3ducmV2LnhtbESPzW7CMBCE75V4B2uRuIFDJGibYhA/ammPpTzAEi+x&#10;IV5HsYH07WskpB5HM/ONZrboXC2u1AbrWcF4lIEgLr22XCnY/7wPX0CEiKyx9kwKfinAYt57mmGh&#10;/Y2/6bqLlUgQDgUqMDE2hZShNOQwjHxDnLyjbx3GJNtK6hZvCe5qmWfZVDq0nBYMNrQ2VJ53F6dg&#10;eZp+HLbd62XFe/Nss8NmYr9OSg363fINRKQu/ocf7U+tIM/h/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rMq8MAAADbAAAADwAAAAAAAAAAAAAAAACYAgAAZHJzL2Rv&#10;d25yZXYueG1sUEsFBgAAAAAEAAQA9QAAAIgDAAAAAA==&#10;" path="m,l9563,e" filled="f" strokeweight=".82pt">
                  <v:path arrowok="t" o:connecttype="custom" o:connectlocs="0,0;9563,0" o:connectangles="0,0"/>
                </v:shape>
                <v:shape id="Freeform 48" o:spid="_x0000_s1030" style="position:absolute;left:1306;top:9795;width:0;height:317;visibility:visible;mso-wrap-style:square;v-text-anchor:top" coordsize="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TZscA&#10;AADbAAAADwAAAGRycy9kb3ducmV2LnhtbESPT2vCQBTE74V+h+UJvRTdrZYg0VVaodWDHvyDenxk&#10;n0na7NuQ3Zr47buFgsdhZn7DTOedrcSVGl861vAyUCCIM2dKzjUc9h/9MQgfkA1WjknDjTzMZ48P&#10;U0yNa3lL113IRYSwT1FDEUKdSumzgiz6gauJo3dxjcUQZZNL02Ab4baSQ6USabHkuFBgTYuCsu/d&#10;j9WwGG/UcdmuP9fP718rdX4d2SQ5af3U694mIAJ14R7+b6+MhuEI/r7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wk2bHAAAA2wAAAA8AAAAAAAAAAAAAAAAAmAIAAGRy&#10;cy9kb3ducmV2LnhtbFBLBQYAAAAABAAEAPUAAACMAwAAAAA=&#10;" path="m,l,316e" filled="f" strokeweight=".28925mm">
                  <v:path arrowok="t" o:connecttype="custom" o:connectlocs="0,0;0,316" o:connectangles="0,0"/>
                </v:shape>
                <v:shape id="Freeform 49" o:spid="_x0000_s1031" style="position:absolute;left:10855;top:9795;width:0;height:317;visibility:visible;mso-wrap-style:square;v-text-anchor:top" coordsize="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MZU8IA&#10;AADbAAAADwAAAGRycy9kb3ducmV2LnhtbESPT4vCMBTE78J+h/AWvGnqH2SpRpFFQfBkddHjs3m2&#10;ZZuXksRav71ZWPA4zMxvmMWqM7VoyfnKsoLRMAFBnFtdcaHgdNwOvkD4gKyxtkwKnuRhtfzoLTDV&#10;9sEHarNQiAhhn6KCMoQmldLnJRn0Q9sQR+9mncEQpSukdviIcFPLcZLMpMGK40KJDX2XlP9md6Mg&#10;rLPJ9Oyeo8t5X+C15e3GzX6U6n926zmIQF14h//bO61gPIW/L/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xlTwgAAANsAAAAPAAAAAAAAAAAAAAAAAJgCAABkcnMvZG93&#10;bnJldi54bWxQSwUGAAAAAAQABAD1AAAAhwMAAAAA&#10;" path="m,l,316e" filled="f" strokeweight=".82pt">
                  <v:path arrowok="t" o:connecttype="custom" o:connectlocs="0,0;0,316" o:connectangles="0,0"/>
                </v:shape>
                <w10:wrap anchorx="page" anchory="page"/>
              </v:group>
            </w:pict>
          </mc:Fallback>
        </mc:AlternateContent>
      </w:r>
      <w:r w:rsidR="004077B1" w:rsidRPr="00990869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1B3DD3" w:rsidRPr="00990869">
        <w:rPr>
          <w:rFonts w:asciiTheme="minorHAnsi" w:hAnsiTheme="minorHAnsi" w:cstheme="minorHAnsi"/>
          <w:bCs/>
          <w:iCs/>
          <w:sz w:val="24"/>
          <w:szCs w:val="24"/>
        </w:rPr>
        <w:t>Travel Website as part of a course curriculum</w:t>
      </w:r>
      <w:r w:rsidR="006D536E" w:rsidRPr="00990869">
        <w:rPr>
          <w:rFonts w:asciiTheme="minorHAnsi" w:hAnsiTheme="minorHAnsi" w:cstheme="minorHAnsi"/>
          <w:bCs/>
          <w:iCs/>
          <w:sz w:val="24"/>
          <w:szCs w:val="24"/>
        </w:rPr>
        <w:t xml:space="preserve"> (B.Tech. 6</w:t>
      </w:r>
      <w:r w:rsidR="006D536E" w:rsidRPr="00990869">
        <w:rPr>
          <w:rFonts w:asciiTheme="minorHAnsi" w:hAnsiTheme="minorHAnsi" w:cstheme="minorHAnsi"/>
          <w:bCs/>
          <w:iCs/>
          <w:sz w:val="24"/>
          <w:szCs w:val="24"/>
          <w:vertAlign w:val="superscript"/>
        </w:rPr>
        <w:t>th</w:t>
      </w:r>
      <w:r w:rsidR="006D536E" w:rsidRPr="00990869">
        <w:rPr>
          <w:rFonts w:asciiTheme="minorHAnsi" w:hAnsiTheme="minorHAnsi" w:cstheme="minorHAnsi"/>
          <w:bCs/>
          <w:iCs/>
          <w:sz w:val="24"/>
          <w:szCs w:val="24"/>
        </w:rPr>
        <w:t xml:space="preserve"> Semester)</w:t>
      </w:r>
    </w:p>
    <w:p w14:paraId="33EA413E" w14:textId="77777777" w:rsidR="001B3DD3" w:rsidRPr="006D536E" w:rsidRDefault="001D0378" w:rsidP="00990869">
      <w:pPr>
        <w:pStyle w:val="ListParagraph"/>
        <w:numPr>
          <w:ilvl w:val="0"/>
          <w:numId w:val="27"/>
        </w:numPr>
        <w:tabs>
          <w:tab w:val="left" w:pos="1300"/>
        </w:tabs>
        <w:spacing w:after="0" w:line="0" w:lineRule="atLeast"/>
        <w:ind w:right="522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Handled the back-end part of the project, developed the entire system using Java and integrated a database system using JDBC.</w:t>
      </w:r>
      <w:r w:rsidR="006D536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D5C569" w14:textId="77777777" w:rsidR="006D536E" w:rsidRPr="00241E30" w:rsidRDefault="006D536E" w:rsidP="00990869">
      <w:pPr>
        <w:pStyle w:val="ListParagraph"/>
        <w:numPr>
          <w:ilvl w:val="0"/>
          <w:numId w:val="27"/>
        </w:numPr>
        <w:tabs>
          <w:tab w:val="left" w:pos="1300"/>
        </w:tabs>
        <w:spacing w:after="0" w:line="0" w:lineRule="atLeast"/>
        <w:ind w:right="522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Allowed user to make an itinerary and handle all bookings for travel and stay using the website.</w:t>
      </w:r>
    </w:p>
    <w:p w14:paraId="41A85DFD" w14:textId="77777777" w:rsidR="00241E30" w:rsidRPr="00990869" w:rsidRDefault="001D0378" w:rsidP="00990869">
      <w:pPr>
        <w:tabs>
          <w:tab w:val="left" w:pos="1300"/>
        </w:tabs>
        <w:spacing w:after="0" w:line="0" w:lineRule="atLeast"/>
        <w:ind w:left="360" w:right="522"/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  <w:r w:rsidRPr="00990869">
        <w:rPr>
          <w:rFonts w:asciiTheme="minorHAnsi" w:hAnsiTheme="minorHAnsi" w:cstheme="minorHAnsi"/>
          <w:bCs/>
          <w:iCs/>
          <w:sz w:val="24"/>
          <w:szCs w:val="24"/>
        </w:rPr>
        <w:t>Food Kiosk using Python</w:t>
      </w:r>
      <w:r w:rsidR="006D536E" w:rsidRPr="00990869">
        <w:rPr>
          <w:rFonts w:asciiTheme="minorHAnsi" w:hAnsiTheme="minorHAnsi" w:cstheme="minorHAnsi"/>
          <w:bCs/>
          <w:iCs/>
          <w:sz w:val="24"/>
          <w:szCs w:val="24"/>
        </w:rPr>
        <w:t xml:space="preserve"> – December 2018</w:t>
      </w:r>
    </w:p>
    <w:p w14:paraId="732A9570" w14:textId="4F36D35F" w:rsidR="001D0378" w:rsidRDefault="00C1545D" w:rsidP="00990869">
      <w:pPr>
        <w:pStyle w:val="ListParagraph"/>
        <w:numPr>
          <w:ilvl w:val="0"/>
          <w:numId w:val="41"/>
        </w:numPr>
        <w:tabs>
          <w:tab w:val="left" w:pos="1300"/>
        </w:tabs>
        <w:spacing w:after="0" w:line="0" w:lineRule="atLeast"/>
        <w:ind w:right="522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Used inbuilt Python Libraries like Django and Tkinter to create a web application for a local canteen, worked as a part of a </w:t>
      </w:r>
      <w:r w:rsidR="00435D0F">
        <w:rPr>
          <w:rFonts w:asciiTheme="minorHAnsi" w:eastAsia="Times New Roman" w:hAnsiTheme="minorHAnsi" w:cstheme="minorHAnsi"/>
        </w:rPr>
        <w:t>6-member</w:t>
      </w:r>
      <w:r>
        <w:rPr>
          <w:rFonts w:asciiTheme="minorHAnsi" w:eastAsia="Times New Roman" w:hAnsiTheme="minorHAnsi" w:cstheme="minorHAnsi"/>
        </w:rPr>
        <w:t xml:space="preserve"> team and largely handled GUI using Tkinter.</w:t>
      </w:r>
    </w:p>
    <w:p w14:paraId="674ECB17" w14:textId="77777777" w:rsidR="00C1545D" w:rsidRPr="00990869" w:rsidRDefault="00C1545D" w:rsidP="00990869">
      <w:pPr>
        <w:tabs>
          <w:tab w:val="left" w:pos="1300"/>
        </w:tabs>
        <w:spacing w:after="0" w:line="0" w:lineRule="atLeast"/>
        <w:ind w:left="360" w:right="522"/>
        <w:rPr>
          <w:rFonts w:asciiTheme="minorHAnsi" w:eastAsia="Times New Roman" w:hAnsiTheme="minorHAnsi" w:cstheme="minorHAnsi"/>
          <w:bCs/>
          <w:i/>
        </w:rPr>
      </w:pPr>
      <w:r w:rsidRPr="00990869">
        <w:rPr>
          <w:rFonts w:asciiTheme="minorHAnsi" w:eastAsia="Times New Roman" w:hAnsiTheme="minorHAnsi" w:cstheme="minorHAnsi"/>
          <w:bCs/>
          <w:iCs/>
        </w:rPr>
        <w:t>E-Voting System using Block</w:t>
      </w:r>
      <w:r w:rsidR="00507C27" w:rsidRPr="00990869">
        <w:rPr>
          <w:rFonts w:asciiTheme="minorHAnsi" w:eastAsia="Times New Roman" w:hAnsiTheme="minorHAnsi" w:cstheme="minorHAnsi"/>
          <w:bCs/>
          <w:iCs/>
        </w:rPr>
        <w:t xml:space="preserve"> </w:t>
      </w:r>
      <w:r w:rsidRPr="00990869">
        <w:rPr>
          <w:rFonts w:asciiTheme="minorHAnsi" w:eastAsia="Times New Roman" w:hAnsiTheme="minorHAnsi" w:cstheme="minorHAnsi"/>
          <w:bCs/>
          <w:iCs/>
        </w:rPr>
        <w:t>Chain – July 2018 to April 2019 – Final Year Project</w:t>
      </w:r>
      <w:r w:rsidRPr="00990869">
        <w:rPr>
          <w:rFonts w:asciiTheme="minorHAnsi" w:eastAsia="Times New Roman" w:hAnsiTheme="minorHAnsi" w:cstheme="minorHAnsi"/>
          <w:bCs/>
          <w:i/>
        </w:rPr>
        <w:t>.</w:t>
      </w:r>
    </w:p>
    <w:p w14:paraId="7B357433" w14:textId="584E7CBB" w:rsidR="00B35455" w:rsidRDefault="00937D02" w:rsidP="00990869">
      <w:pPr>
        <w:pStyle w:val="ListParagraph"/>
        <w:numPr>
          <w:ilvl w:val="0"/>
          <w:numId w:val="27"/>
        </w:numPr>
        <w:tabs>
          <w:tab w:val="left" w:pos="1300"/>
        </w:tabs>
        <w:spacing w:after="0" w:line="0" w:lineRule="atLeast"/>
        <w:ind w:right="522"/>
        <w:jc w:val="both"/>
        <w:rPr>
          <w:rFonts w:asciiTheme="minorHAnsi" w:hAnsiTheme="minorHAnsi" w:cstheme="minorHAnsi"/>
          <w:sz w:val="24"/>
          <w:szCs w:val="24"/>
        </w:rPr>
      </w:pPr>
      <w:r w:rsidRPr="00B35455">
        <w:rPr>
          <w:rFonts w:asciiTheme="minorHAnsi" w:hAnsiTheme="minorHAnsi" w:cstheme="minorHAnsi"/>
          <w:sz w:val="24"/>
          <w:szCs w:val="24"/>
        </w:rPr>
        <w:t>Used Ganache framework to create an E-voting System using Block Chain network. Worked as a part of a 4 member team and secured A+ Grade. Wrote a paper on Fundamentals of Block Chain.</w:t>
      </w:r>
      <w:r w:rsidR="00BA323E" w:rsidRPr="00B3545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13F2F7" w14:textId="77777777" w:rsidR="00990869" w:rsidRDefault="00990869" w:rsidP="00990869">
      <w:pPr>
        <w:pStyle w:val="ListParagraph"/>
        <w:tabs>
          <w:tab w:val="left" w:pos="1300"/>
        </w:tabs>
        <w:spacing w:after="0" w:line="0" w:lineRule="atLeast"/>
        <w:ind w:right="522"/>
        <w:rPr>
          <w:rFonts w:asciiTheme="minorHAnsi" w:hAnsiTheme="minorHAnsi" w:cstheme="minorHAnsi"/>
          <w:sz w:val="24"/>
          <w:szCs w:val="24"/>
        </w:rPr>
      </w:pPr>
    </w:p>
    <w:p w14:paraId="182D3CBB" w14:textId="3E0B9D57" w:rsidR="00BA323E" w:rsidRPr="00BA323E" w:rsidRDefault="00BA323E" w:rsidP="00BA323E">
      <w:pPr>
        <w:widowControl w:val="0"/>
        <w:pBdr>
          <w:bottom w:val="single" w:sz="6" w:space="1" w:color="auto"/>
        </w:pBdr>
        <w:tabs>
          <w:tab w:val="left" w:pos="1300"/>
        </w:tabs>
        <w:autoSpaceDE w:val="0"/>
        <w:autoSpaceDN w:val="0"/>
        <w:adjustRightInd w:val="0"/>
        <w:spacing w:after="40" w:line="0" w:lineRule="atLeast"/>
        <w:ind w:right="545"/>
        <w:contextualSpacing/>
        <w:rPr>
          <w:rFonts w:asciiTheme="minorHAnsi" w:hAnsiTheme="minorHAnsi" w:cstheme="minorHAnsi"/>
          <w:b/>
          <w:spacing w:val="1"/>
        </w:rPr>
      </w:pPr>
      <w:r>
        <w:rPr>
          <w:rFonts w:asciiTheme="minorHAnsi" w:hAnsiTheme="minorHAnsi" w:cstheme="minorHAnsi"/>
          <w:b/>
          <w:spacing w:val="1"/>
        </w:rPr>
        <w:t>Work Authorization: US Permanent Resident</w:t>
      </w:r>
    </w:p>
    <w:sectPr w:rsidR="00BA323E" w:rsidRPr="00BA323E" w:rsidSect="00990869">
      <w:footerReference w:type="default" r:id="rId8"/>
      <w:pgSz w:w="12240" w:h="15840"/>
      <w:pgMar w:top="320" w:right="990" w:bottom="280" w:left="1220" w:header="279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BA127" w14:textId="77777777" w:rsidR="00066645" w:rsidRDefault="00066645" w:rsidP="00DA0598">
      <w:pPr>
        <w:spacing w:after="0" w:line="240" w:lineRule="auto"/>
      </w:pPr>
      <w:r>
        <w:separator/>
      </w:r>
    </w:p>
  </w:endnote>
  <w:endnote w:type="continuationSeparator" w:id="0">
    <w:p w14:paraId="5B7FB91A" w14:textId="77777777" w:rsidR="00066645" w:rsidRDefault="00066645" w:rsidP="00DA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155CE" w14:textId="77777777" w:rsidR="005D6E04" w:rsidRPr="000A1A95" w:rsidRDefault="00D854A3" w:rsidP="005D6E04">
    <w:pPr>
      <w:pStyle w:val="Footer"/>
      <w:rPr>
        <w:b/>
      </w:rPr>
    </w:pPr>
    <w:r>
      <w:rPr>
        <w:b/>
      </w:rPr>
      <w:t>Siddharth Thakkar</w:t>
    </w:r>
    <w:r w:rsidR="005D6E04" w:rsidRPr="000A1A95">
      <w:rPr>
        <w:b/>
      </w:rPr>
      <w:t xml:space="preserve">                      </w:t>
    </w:r>
    <w:r>
      <w:rPr>
        <w:b/>
      </w:rPr>
      <w:t xml:space="preserve">                           </w:t>
    </w:r>
    <w:r w:rsidR="005D6E04" w:rsidRPr="000A1A95">
      <w:rPr>
        <w:b/>
      </w:rPr>
      <w:t xml:space="preserve">                                            </w:t>
    </w:r>
    <w:r>
      <w:rPr>
        <w:b/>
      </w:rPr>
      <w:t xml:space="preserve">         sid.thakkar97@gmail.com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BB1DB" w14:textId="77777777" w:rsidR="00066645" w:rsidRDefault="00066645" w:rsidP="00DA0598">
      <w:pPr>
        <w:spacing w:after="0" w:line="240" w:lineRule="auto"/>
      </w:pPr>
      <w:r>
        <w:separator/>
      </w:r>
    </w:p>
  </w:footnote>
  <w:footnote w:type="continuationSeparator" w:id="0">
    <w:p w14:paraId="6A840B5A" w14:textId="77777777" w:rsidR="00066645" w:rsidRDefault="00066645" w:rsidP="00DA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27DEE956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4747CFE">
      <w:start w:val="1"/>
      <w:numFmt w:val="bullet"/>
      <w:lvlText w:val="■"/>
      <w:lvlJc w:val="left"/>
      <w:pPr>
        <w:tabs>
          <w:tab w:val="num" w:pos="0"/>
        </w:tabs>
        <w:ind w:left="21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21CCFBA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C4ACC68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0BCBD10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2F849D4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688446C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3ACA4CA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ECC1C10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1D0AE32">
      <w:start w:val="1"/>
      <w:numFmt w:val="bullet"/>
      <w:lvlText w:val="○"/>
      <w:lvlJc w:val="left"/>
      <w:pPr>
        <w:tabs>
          <w:tab w:val="num" w:pos="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4F6A6C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168F104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44611F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D9CE7D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0903F8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FE62D1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8D0F3E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4FE60C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C756BB04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70E7592">
      <w:start w:val="1"/>
      <w:numFmt w:val="bullet"/>
      <w:lvlText w:val="■"/>
      <w:lvlJc w:val="left"/>
      <w:pPr>
        <w:tabs>
          <w:tab w:val="num" w:pos="0"/>
        </w:tabs>
        <w:ind w:left="21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BD8D1B6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6E43AE8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9385DF4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3560F44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EF849CE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69A5C0E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786B072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9EEC3996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A285B14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DAFC00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17C6204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5249D0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620F4E8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F686890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82C63CC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E2ED080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BF5CD4FA">
      <w:start w:val="1"/>
      <w:numFmt w:val="bullet"/>
      <w:lvlText w:val="■"/>
      <w:lvlJc w:val="left"/>
      <w:pPr>
        <w:tabs>
          <w:tab w:val="num" w:pos="0"/>
        </w:tabs>
        <w:ind w:left="216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5568E54">
      <w:start w:val="1"/>
      <w:numFmt w:val="bullet"/>
      <w:lvlText w:val="○"/>
      <w:lvlJc w:val="left"/>
      <w:pPr>
        <w:tabs>
          <w:tab w:val="num" w:pos="0"/>
        </w:tabs>
        <w:ind w:left="2880" w:hanging="18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96CC3D6">
      <w:start w:val="1"/>
      <w:numFmt w:val="bullet"/>
      <w:lvlText w:val="■"/>
      <w:lvlJc w:val="right"/>
      <w:pPr>
        <w:tabs>
          <w:tab w:val="num" w:pos="0"/>
        </w:tabs>
        <w:ind w:left="360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01416B0">
      <w:start w:val="1"/>
      <w:numFmt w:val="bullet"/>
      <w:lvlText w:val="●"/>
      <w:lvlJc w:val="left"/>
      <w:pPr>
        <w:tabs>
          <w:tab w:val="num" w:pos="0"/>
        </w:tabs>
        <w:ind w:left="432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04E31C">
      <w:start w:val="1"/>
      <w:numFmt w:val="bullet"/>
      <w:lvlText w:val="○"/>
      <w:lvlJc w:val="left"/>
      <w:pPr>
        <w:tabs>
          <w:tab w:val="num" w:pos="0"/>
        </w:tabs>
        <w:ind w:left="5040" w:hanging="18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26487BC">
      <w:start w:val="1"/>
      <w:numFmt w:val="bullet"/>
      <w:lvlText w:val="■"/>
      <w:lvlJc w:val="right"/>
      <w:pPr>
        <w:tabs>
          <w:tab w:val="num" w:pos="0"/>
        </w:tabs>
        <w:ind w:left="576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F1C426A">
      <w:start w:val="1"/>
      <w:numFmt w:val="bullet"/>
      <w:lvlText w:val="●"/>
      <w:lvlJc w:val="left"/>
      <w:pPr>
        <w:tabs>
          <w:tab w:val="num" w:pos="0"/>
        </w:tabs>
        <w:ind w:left="648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F48E01A">
      <w:start w:val="1"/>
      <w:numFmt w:val="bullet"/>
      <w:lvlText w:val="○"/>
      <w:lvlJc w:val="left"/>
      <w:pPr>
        <w:tabs>
          <w:tab w:val="num" w:pos="0"/>
        </w:tabs>
        <w:ind w:left="7200" w:hanging="18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6E68734">
      <w:start w:val="1"/>
      <w:numFmt w:val="bullet"/>
      <w:lvlText w:val="■"/>
      <w:lvlJc w:val="right"/>
      <w:pPr>
        <w:tabs>
          <w:tab w:val="num" w:pos="0"/>
        </w:tabs>
        <w:ind w:left="792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F31038E6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48C452E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A2A74B8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E70CFCC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D2ACFC0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52E1C0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2067BE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99E3256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CF8A388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1222651"/>
    <w:multiLevelType w:val="hybridMultilevel"/>
    <w:tmpl w:val="F6DCDAA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37F3CDF"/>
    <w:multiLevelType w:val="hybridMultilevel"/>
    <w:tmpl w:val="BBE4B2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572EBE"/>
    <w:multiLevelType w:val="hybridMultilevel"/>
    <w:tmpl w:val="D34E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9551B"/>
    <w:multiLevelType w:val="hybridMultilevel"/>
    <w:tmpl w:val="35F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83664"/>
    <w:multiLevelType w:val="hybridMultilevel"/>
    <w:tmpl w:val="B1080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A47283"/>
    <w:multiLevelType w:val="hybridMultilevel"/>
    <w:tmpl w:val="D55CA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1F63184"/>
    <w:multiLevelType w:val="hybridMultilevel"/>
    <w:tmpl w:val="AAFE56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2D06CF4"/>
    <w:multiLevelType w:val="hybridMultilevel"/>
    <w:tmpl w:val="5AE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D571D3"/>
    <w:multiLevelType w:val="hybridMultilevel"/>
    <w:tmpl w:val="FAE6F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C6ABF"/>
    <w:multiLevelType w:val="hybridMultilevel"/>
    <w:tmpl w:val="CC602F02"/>
    <w:lvl w:ilvl="0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6">
    <w:nsid w:val="1B413865"/>
    <w:multiLevelType w:val="hybridMultilevel"/>
    <w:tmpl w:val="C75E04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1536FF"/>
    <w:multiLevelType w:val="hybridMultilevel"/>
    <w:tmpl w:val="1488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A27AED"/>
    <w:multiLevelType w:val="hybridMultilevel"/>
    <w:tmpl w:val="6F44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662BBD"/>
    <w:multiLevelType w:val="hybridMultilevel"/>
    <w:tmpl w:val="3470FC70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0">
    <w:nsid w:val="29833105"/>
    <w:multiLevelType w:val="hybridMultilevel"/>
    <w:tmpl w:val="5EF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FA4561"/>
    <w:multiLevelType w:val="hybridMultilevel"/>
    <w:tmpl w:val="3CEC7EA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2">
    <w:nsid w:val="323853C4"/>
    <w:multiLevelType w:val="hybridMultilevel"/>
    <w:tmpl w:val="D940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434D9"/>
    <w:multiLevelType w:val="hybridMultilevel"/>
    <w:tmpl w:val="52501F4C"/>
    <w:lvl w:ilvl="0" w:tplc="40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24">
    <w:nsid w:val="36A462BC"/>
    <w:multiLevelType w:val="hybridMultilevel"/>
    <w:tmpl w:val="20524D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7F31904"/>
    <w:multiLevelType w:val="hybridMultilevel"/>
    <w:tmpl w:val="C7848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69157F"/>
    <w:multiLevelType w:val="hybridMultilevel"/>
    <w:tmpl w:val="B6B26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225DE6"/>
    <w:multiLevelType w:val="hybridMultilevel"/>
    <w:tmpl w:val="21C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95C3C"/>
    <w:multiLevelType w:val="hybridMultilevel"/>
    <w:tmpl w:val="416408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595280A"/>
    <w:multiLevelType w:val="hybridMultilevel"/>
    <w:tmpl w:val="11F07BD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>
    <w:nsid w:val="48331CDC"/>
    <w:multiLevelType w:val="hybridMultilevel"/>
    <w:tmpl w:val="02D8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3118F8"/>
    <w:multiLevelType w:val="hybridMultilevel"/>
    <w:tmpl w:val="494EBF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B2B7DA8"/>
    <w:multiLevelType w:val="hybridMultilevel"/>
    <w:tmpl w:val="0C9AD1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042186"/>
    <w:multiLevelType w:val="hybridMultilevel"/>
    <w:tmpl w:val="526A28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55F13B6A"/>
    <w:multiLevelType w:val="hybridMultilevel"/>
    <w:tmpl w:val="34FC1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8B6A46"/>
    <w:multiLevelType w:val="hybridMultilevel"/>
    <w:tmpl w:val="96E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E275DC"/>
    <w:multiLevelType w:val="hybridMultilevel"/>
    <w:tmpl w:val="729C528A"/>
    <w:lvl w:ilvl="0" w:tplc="040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7">
    <w:nsid w:val="5B8C542F"/>
    <w:multiLevelType w:val="hybridMultilevel"/>
    <w:tmpl w:val="8D7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A855E3"/>
    <w:multiLevelType w:val="hybridMultilevel"/>
    <w:tmpl w:val="3D5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130AF4"/>
    <w:multiLevelType w:val="hybridMultilevel"/>
    <w:tmpl w:val="E306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E5637E"/>
    <w:multiLevelType w:val="hybridMultilevel"/>
    <w:tmpl w:val="2830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2A5E25"/>
    <w:multiLevelType w:val="hybridMultilevel"/>
    <w:tmpl w:val="5B26484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2">
    <w:nsid w:val="713B29F1"/>
    <w:multiLevelType w:val="hybridMultilevel"/>
    <w:tmpl w:val="9E2C97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23D5E6C"/>
    <w:multiLevelType w:val="hybridMultilevel"/>
    <w:tmpl w:val="573E63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963760"/>
    <w:multiLevelType w:val="hybridMultilevel"/>
    <w:tmpl w:val="1D00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BC3FD5"/>
    <w:multiLevelType w:val="hybridMultilevel"/>
    <w:tmpl w:val="44B66D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C1A5224"/>
    <w:multiLevelType w:val="hybridMultilevel"/>
    <w:tmpl w:val="A8CE7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330C4"/>
    <w:multiLevelType w:val="hybridMultilevel"/>
    <w:tmpl w:val="1A0CBEA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9"/>
  </w:num>
  <w:num w:numId="9">
    <w:abstractNumId w:val="40"/>
  </w:num>
  <w:num w:numId="10">
    <w:abstractNumId w:val="25"/>
  </w:num>
  <w:num w:numId="11">
    <w:abstractNumId w:val="41"/>
  </w:num>
  <w:num w:numId="12">
    <w:abstractNumId w:val="45"/>
  </w:num>
  <w:num w:numId="13">
    <w:abstractNumId w:val="7"/>
  </w:num>
  <w:num w:numId="14">
    <w:abstractNumId w:val="46"/>
  </w:num>
  <w:num w:numId="15">
    <w:abstractNumId w:val="14"/>
  </w:num>
  <w:num w:numId="16">
    <w:abstractNumId w:val="30"/>
  </w:num>
  <w:num w:numId="17">
    <w:abstractNumId w:val="37"/>
  </w:num>
  <w:num w:numId="18">
    <w:abstractNumId w:val="33"/>
  </w:num>
  <w:num w:numId="19">
    <w:abstractNumId w:val="35"/>
  </w:num>
  <w:num w:numId="20">
    <w:abstractNumId w:val="16"/>
  </w:num>
  <w:num w:numId="21">
    <w:abstractNumId w:val="38"/>
  </w:num>
  <w:num w:numId="22">
    <w:abstractNumId w:val="20"/>
  </w:num>
  <w:num w:numId="23">
    <w:abstractNumId w:val="10"/>
  </w:num>
  <w:num w:numId="24">
    <w:abstractNumId w:val="21"/>
  </w:num>
  <w:num w:numId="25">
    <w:abstractNumId w:val="15"/>
  </w:num>
  <w:num w:numId="26">
    <w:abstractNumId w:val="36"/>
  </w:num>
  <w:num w:numId="27">
    <w:abstractNumId w:val="9"/>
  </w:num>
  <w:num w:numId="28">
    <w:abstractNumId w:val="13"/>
  </w:num>
  <w:num w:numId="29">
    <w:abstractNumId w:val="8"/>
  </w:num>
  <w:num w:numId="30">
    <w:abstractNumId w:val="47"/>
  </w:num>
  <w:num w:numId="31">
    <w:abstractNumId w:val="12"/>
  </w:num>
  <w:num w:numId="32">
    <w:abstractNumId w:val="32"/>
  </w:num>
  <w:num w:numId="33">
    <w:abstractNumId w:val="24"/>
  </w:num>
  <w:num w:numId="34">
    <w:abstractNumId w:val="31"/>
  </w:num>
  <w:num w:numId="35">
    <w:abstractNumId w:val="28"/>
  </w:num>
  <w:num w:numId="36">
    <w:abstractNumId w:val="27"/>
  </w:num>
  <w:num w:numId="37">
    <w:abstractNumId w:val="11"/>
  </w:num>
  <w:num w:numId="38">
    <w:abstractNumId w:val="26"/>
  </w:num>
  <w:num w:numId="39">
    <w:abstractNumId w:val="23"/>
  </w:num>
  <w:num w:numId="40">
    <w:abstractNumId w:val="18"/>
  </w:num>
  <w:num w:numId="41">
    <w:abstractNumId w:val="17"/>
  </w:num>
  <w:num w:numId="42">
    <w:abstractNumId w:val="22"/>
  </w:num>
  <w:num w:numId="43">
    <w:abstractNumId w:val="34"/>
  </w:num>
  <w:num w:numId="44">
    <w:abstractNumId w:val="39"/>
  </w:num>
  <w:num w:numId="45">
    <w:abstractNumId w:val="19"/>
  </w:num>
  <w:num w:numId="46">
    <w:abstractNumId w:val="42"/>
  </w:num>
  <w:num w:numId="47">
    <w:abstractNumId w:val="43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3FDD"/>
    <w:rsid w:val="00005F9D"/>
    <w:rsid w:val="00011BC4"/>
    <w:rsid w:val="000159B7"/>
    <w:rsid w:val="0004439E"/>
    <w:rsid w:val="000463BB"/>
    <w:rsid w:val="000536CA"/>
    <w:rsid w:val="00062CAA"/>
    <w:rsid w:val="00066645"/>
    <w:rsid w:val="000855A2"/>
    <w:rsid w:val="00092CC2"/>
    <w:rsid w:val="000A1A95"/>
    <w:rsid w:val="000A3389"/>
    <w:rsid w:val="000B3014"/>
    <w:rsid w:val="000B5AAB"/>
    <w:rsid w:val="00104899"/>
    <w:rsid w:val="00111C49"/>
    <w:rsid w:val="00112731"/>
    <w:rsid w:val="00124E61"/>
    <w:rsid w:val="001444CD"/>
    <w:rsid w:val="00156CAF"/>
    <w:rsid w:val="00165E8F"/>
    <w:rsid w:val="001744AE"/>
    <w:rsid w:val="001819AA"/>
    <w:rsid w:val="0019318E"/>
    <w:rsid w:val="0019434D"/>
    <w:rsid w:val="001A1F13"/>
    <w:rsid w:val="001A4A83"/>
    <w:rsid w:val="001A6EA8"/>
    <w:rsid w:val="001B3DD3"/>
    <w:rsid w:val="001B48C0"/>
    <w:rsid w:val="001C3699"/>
    <w:rsid w:val="001D0378"/>
    <w:rsid w:val="001D2686"/>
    <w:rsid w:val="001E5228"/>
    <w:rsid w:val="001F74C7"/>
    <w:rsid w:val="00222D9C"/>
    <w:rsid w:val="00223472"/>
    <w:rsid w:val="00234A86"/>
    <w:rsid w:val="00235280"/>
    <w:rsid w:val="00240222"/>
    <w:rsid w:val="00241E30"/>
    <w:rsid w:val="00242589"/>
    <w:rsid w:val="0025666F"/>
    <w:rsid w:val="002A215E"/>
    <w:rsid w:val="002A2D6E"/>
    <w:rsid w:val="002C5E4E"/>
    <w:rsid w:val="00300954"/>
    <w:rsid w:val="003041C9"/>
    <w:rsid w:val="00331CBF"/>
    <w:rsid w:val="00365F31"/>
    <w:rsid w:val="00374ADB"/>
    <w:rsid w:val="003831F8"/>
    <w:rsid w:val="00384018"/>
    <w:rsid w:val="003C51CC"/>
    <w:rsid w:val="003D1A88"/>
    <w:rsid w:val="003D1D50"/>
    <w:rsid w:val="004077B1"/>
    <w:rsid w:val="004178DD"/>
    <w:rsid w:val="00435D0F"/>
    <w:rsid w:val="00443668"/>
    <w:rsid w:val="004459B0"/>
    <w:rsid w:val="004477CD"/>
    <w:rsid w:val="00457E76"/>
    <w:rsid w:val="0046221E"/>
    <w:rsid w:val="004645D6"/>
    <w:rsid w:val="00482BB6"/>
    <w:rsid w:val="00485C62"/>
    <w:rsid w:val="004D2523"/>
    <w:rsid w:val="004D719F"/>
    <w:rsid w:val="004F4ECC"/>
    <w:rsid w:val="00507C27"/>
    <w:rsid w:val="00507C7B"/>
    <w:rsid w:val="005210EA"/>
    <w:rsid w:val="00527265"/>
    <w:rsid w:val="005529D8"/>
    <w:rsid w:val="00561431"/>
    <w:rsid w:val="00561F14"/>
    <w:rsid w:val="00563C8C"/>
    <w:rsid w:val="005707DC"/>
    <w:rsid w:val="0057453E"/>
    <w:rsid w:val="00586687"/>
    <w:rsid w:val="005D6E04"/>
    <w:rsid w:val="005F419E"/>
    <w:rsid w:val="0061337C"/>
    <w:rsid w:val="00622AC1"/>
    <w:rsid w:val="006269B4"/>
    <w:rsid w:val="00655531"/>
    <w:rsid w:val="0069617E"/>
    <w:rsid w:val="006A1672"/>
    <w:rsid w:val="006A1AAC"/>
    <w:rsid w:val="006A2EF6"/>
    <w:rsid w:val="006B2BB2"/>
    <w:rsid w:val="006D536E"/>
    <w:rsid w:val="006E236C"/>
    <w:rsid w:val="006E2A0F"/>
    <w:rsid w:val="006E702D"/>
    <w:rsid w:val="006F02D0"/>
    <w:rsid w:val="00726A2A"/>
    <w:rsid w:val="007359A8"/>
    <w:rsid w:val="00742251"/>
    <w:rsid w:val="007446AE"/>
    <w:rsid w:val="00750491"/>
    <w:rsid w:val="00754F68"/>
    <w:rsid w:val="00760405"/>
    <w:rsid w:val="007664A9"/>
    <w:rsid w:val="00766BB2"/>
    <w:rsid w:val="00782AE0"/>
    <w:rsid w:val="00782FA5"/>
    <w:rsid w:val="00792E1A"/>
    <w:rsid w:val="007A22AD"/>
    <w:rsid w:val="007A41ED"/>
    <w:rsid w:val="007B343A"/>
    <w:rsid w:val="007D2769"/>
    <w:rsid w:val="007E72A8"/>
    <w:rsid w:val="007F5459"/>
    <w:rsid w:val="008050D4"/>
    <w:rsid w:val="00831E08"/>
    <w:rsid w:val="00851447"/>
    <w:rsid w:val="008578B2"/>
    <w:rsid w:val="0086597E"/>
    <w:rsid w:val="00866F57"/>
    <w:rsid w:val="008772C8"/>
    <w:rsid w:val="00892DF2"/>
    <w:rsid w:val="008A20B7"/>
    <w:rsid w:val="008E075E"/>
    <w:rsid w:val="00903FFC"/>
    <w:rsid w:val="009227A2"/>
    <w:rsid w:val="00924F91"/>
    <w:rsid w:val="00930D48"/>
    <w:rsid w:val="00937D02"/>
    <w:rsid w:val="00941BA2"/>
    <w:rsid w:val="009639F1"/>
    <w:rsid w:val="009670AE"/>
    <w:rsid w:val="00970894"/>
    <w:rsid w:val="00977220"/>
    <w:rsid w:val="00980957"/>
    <w:rsid w:val="0098109E"/>
    <w:rsid w:val="00987BE3"/>
    <w:rsid w:val="00990869"/>
    <w:rsid w:val="009A5C12"/>
    <w:rsid w:val="009B35D0"/>
    <w:rsid w:val="009B755E"/>
    <w:rsid w:val="009B7AD1"/>
    <w:rsid w:val="009E00A1"/>
    <w:rsid w:val="00A0222E"/>
    <w:rsid w:val="00A13055"/>
    <w:rsid w:val="00A203F1"/>
    <w:rsid w:val="00A2268B"/>
    <w:rsid w:val="00A27F09"/>
    <w:rsid w:val="00A37E55"/>
    <w:rsid w:val="00A545FF"/>
    <w:rsid w:val="00A5676C"/>
    <w:rsid w:val="00A73537"/>
    <w:rsid w:val="00A738FB"/>
    <w:rsid w:val="00A740AE"/>
    <w:rsid w:val="00A77B3E"/>
    <w:rsid w:val="00A840D7"/>
    <w:rsid w:val="00A91707"/>
    <w:rsid w:val="00A9277A"/>
    <w:rsid w:val="00A9515D"/>
    <w:rsid w:val="00AA209F"/>
    <w:rsid w:val="00AC2E33"/>
    <w:rsid w:val="00AC5BC4"/>
    <w:rsid w:val="00AD7879"/>
    <w:rsid w:val="00AE60E7"/>
    <w:rsid w:val="00AF750C"/>
    <w:rsid w:val="00B06D53"/>
    <w:rsid w:val="00B22CB8"/>
    <w:rsid w:val="00B35455"/>
    <w:rsid w:val="00B573B6"/>
    <w:rsid w:val="00B61EBD"/>
    <w:rsid w:val="00B82180"/>
    <w:rsid w:val="00B83E57"/>
    <w:rsid w:val="00BA323E"/>
    <w:rsid w:val="00BB0F20"/>
    <w:rsid w:val="00BC04CE"/>
    <w:rsid w:val="00BE23BA"/>
    <w:rsid w:val="00BF5521"/>
    <w:rsid w:val="00BF6BD4"/>
    <w:rsid w:val="00C1213B"/>
    <w:rsid w:val="00C1545D"/>
    <w:rsid w:val="00C355E2"/>
    <w:rsid w:val="00C67468"/>
    <w:rsid w:val="00C739B8"/>
    <w:rsid w:val="00C75348"/>
    <w:rsid w:val="00C873E7"/>
    <w:rsid w:val="00C92903"/>
    <w:rsid w:val="00C95FDC"/>
    <w:rsid w:val="00CA1B5D"/>
    <w:rsid w:val="00CA5BAD"/>
    <w:rsid w:val="00CB1961"/>
    <w:rsid w:val="00CC4F55"/>
    <w:rsid w:val="00CE2343"/>
    <w:rsid w:val="00D067AB"/>
    <w:rsid w:val="00D241E7"/>
    <w:rsid w:val="00D5341E"/>
    <w:rsid w:val="00D658FE"/>
    <w:rsid w:val="00D66BA5"/>
    <w:rsid w:val="00D854A3"/>
    <w:rsid w:val="00DA0598"/>
    <w:rsid w:val="00DB489C"/>
    <w:rsid w:val="00DB6D39"/>
    <w:rsid w:val="00DF4227"/>
    <w:rsid w:val="00DF748B"/>
    <w:rsid w:val="00E05DA5"/>
    <w:rsid w:val="00E065D5"/>
    <w:rsid w:val="00E1604C"/>
    <w:rsid w:val="00E22F09"/>
    <w:rsid w:val="00E23563"/>
    <w:rsid w:val="00E40BB1"/>
    <w:rsid w:val="00E70992"/>
    <w:rsid w:val="00E74D3B"/>
    <w:rsid w:val="00E934F4"/>
    <w:rsid w:val="00E95C1A"/>
    <w:rsid w:val="00EC40BA"/>
    <w:rsid w:val="00EE7468"/>
    <w:rsid w:val="00F02005"/>
    <w:rsid w:val="00F15ECA"/>
    <w:rsid w:val="00F17C64"/>
    <w:rsid w:val="00F270BD"/>
    <w:rsid w:val="00F60763"/>
    <w:rsid w:val="00F62314"/>
    <w:rsid w:val="00F6542E"/>
    <w:rsid w:val="00F8074D"/>
    <w:rsid w:val="00F856E5"/>
    <w:rsid w:val="00F95770"/>
    <w:rsid w:val="00F97C64"/>
    <w:rsid w:val="00FA13C6"/>
    <w:rsid w:val="00FA508B"/>
    <w:rsid w:val="00FB2AEB"/>
    <w:rsid w:val="00FE32F8"/>
    <w:rsid w:val="00FF6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3D622"/>
  <w15:docId w15:val="{398DF64E-FBF9-4AB2-81E4-41C9A075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AC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3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9A8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9A8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DA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98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DA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98"/>
    <w:rPr>
      <w:rFonts w:ascii="Calibri" w:eastAsia="Calibri" w:hAnsi="Calibri" w:cs="Calibri"/>
      <w:color w:val="000000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156CAF"/>
    <w:pPr>
      <w:ind w:left="720"/>
      <w:contextualSpacing/>
    </w:pPr>
    <w:rPr>
      <w:rFonts w:ascii="Arial" w:hAnsi="Arial" w:cs="Times New Roman"/>
      <w:color w:val="auto"/>
      <w:sz w:val="18"/>
      <w:lang w:val="en-US" w:eastAsia="en-US"/>
    </w:rPr>
  </w:style>
  <w:style w:type="paragraph" w:customStyle="1" w:styleId="NoSpacing1">
    <w:name w:val="No Spacing1"/>
    <w:uiPriority w:val="1"/>
    <w:qFormat/>
    <w:rsid w:val="00156CAF"/>
    <w:rPr>
      <w:rFonts w:ascii="Calibri" w:eastAsia="Calibri" w:hAnsi="Calibri"/>
      <w:sz w:val="22"/>
      <w:szCs w:val="22"/>
      <w:lang w:val="en-US" w:eastAsia="en-US" w:bidi="en-US"/>
    </w:rPr>
  </w:style>
  <w:style w:type="table" w:styleId="TableGrid">
    <w:name w:val="Table Grid"/>
    <w:basedOn w:val="TableNormal"/>
    <w:uiPriority w:val="59"/>
    <w:rsid w:val="000159B7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60405"/>
    <w:rPr>
      <w:i/>
      <w:iCs/>
    </w:rPr>
  </w:style>
  <w:style w:type="paragraph" w:customStyle="1" w:styleId="Description">
    <w:name w:val="Description"/>
    <w:basedOn w:val="Normal"/>
    <w:qFormat/>
    <w:rsid w:val="001E5228"/>
    <w:pPr>
      <w:keepNext/>
      <w:spacing w:after="0" w:line="240" w:lineRule="auto"/>
      <w:jc w:val="both"/>
    </w:pPr>
    <w:rPr>
      <w:rFonts w:ascii="Palatino Linotype" w:eastAsia="MS Mincho" w:hAnsi="Palatino Linotype" w:cs="Courier New"/>
      <w:bCs/>
      <w:color w:val="auto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A91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28B2E-F534-47DB-97FE-B25F566C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lastModifiedBy>Siddharth Thakkar</cp:lastModifiedBy>
  <cp:revision>11</cp:revision>
  <cp:lastPrinted>2012-06-27T00:04:00Z</cp:lastPrinted>
  <dcterms:created xsi:type="dcterms:W3CDTF">2019-09-06T15:58:00Z</dcterms:created>
  <dcterms:modified xsi:type="dcterms:W3CDTF">2019-09-12T22:53:00Z</dcterms:modified>
</cp:coreProperties>
</file>